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Team 102</w:t>
      </w: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Ibrahim, Carolyn, Anne, Abdi, John, Surabhi</w:t>
      </w: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Meeting Note:</w:t>
      </w: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September 10 2019    11.00am-11.45am  Room 40E</w:t>
      </w: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 xml:space="preserve">Positions:  Term lead: Ibrahim;  Front-end: Anne, Surabhi;  Back-end: Abdi, Ibrahim; Scram: Carolyn; </w:t>
      </w:r>
      <w:proofErr w:type="spellStart"/>
      <w:r w:rsidRPr="007E2A35">
        <w:rPr>
          <w:rFonts w:ascii="Times New Roman" w:hAnsi="Times New Roman" w:cs="Times New Roman"/>
        </w:rPr>
        <w:t>Github</w:t>
      </w:r>
      <w:proofErr w:type="spellEnd"/>
      <w:r w:rsidRPr="007E2A35">
        <w:rPr>
          <w:rFonts w:ascii="Times New Roman" w:hAnsi="Times New Roman" w:cs="Times New Roman"/>
        </w:rPr>
        <w:t xml:space="preserve">: </w:t>
      </w:r>
      <w:proofErr w:type="spellStart"/>
      <w:r w:rsidRPr="007E2A35">
        <w:rPr>
          <w:rFonts w:ascii="Times New Roman" w:hAnsi="Times New Roman" w:cs="Times New Roman"/>
        </w:rPr>
        <w:t>Tianrona</w:t>
      </w:r>
      <w:proofErr w:type="spellEnd"/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 xml:space="preserve">Selected Servers and platform: AWS; Python server-Side; SQL; </w:t>
      </w:r>
      <w:proofErr w:type="spellStart"/>
      <w:r w:rsidRPr="007E2A35">
        <w:rPr>
          <w:rFonts w:ascii="Times New Roman" w:hAnsi="Times New Roman" w:cs="Times New Roman"/>
        </w:rPr>
        <w:t>DJango</w:t>
      </w:r>
      <w:proofErr w:type="spellEnd"/>
      <w:r w:rsidRPr="007E2A35">
        <w:rPr>
          <w:rFonts w:ascii="Times New Roman" w:hAnsi="Times New Roman" w:cs="Times New Roman"/>
        </w:rPr>
        <w:t>; Bootstrap and AngularJS.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 xml:space="preserve">Addition information: Created a new slack workspace. 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What next: Term lead will email TA and make sure our selection works.  We will work on ABOUT page next meeting together (Thursday at class).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7E2A35">
        <w:rPr>
          <w:rFonts w:ascii="Times New Roman" w:hAnsi="Times New Roman" w:cs="Times New Roman"/>
        </w:rPr>
        <w:t xml:space="preserve">Who were here: </w:t>
      </w:r>
      <w:hyperlink r:id="rId5" w:history="1">
        <w:r w:rsidRPr="007E2A35">
          <w:rPr>
            <w:rFonts w:ascii="Times New Roman" w:hAnsi="Times New Roman" w:cs="Times New Roman"/>
            <w:bCs/>
            <w:color w:val="DCA10D"/>
          </w:rPr>
          <w:t>Ibrahim</w:t>
        </w:r>
      </w:hyperlink>
      <w:r w:rsidRPr="007E2A35">
        <w:rPr>
          <w:rFonts w:ascii="Times New Roman" w:hAnsi="Times New Roman" w:cs="Times New Roman"/>
          <w:bCs/>
        </w:rPr>
        <w:t xml:space="preserve">, </w:t>
      </w:r>
      <w:hyperlink r:id="rId6" w:history="1">
        <w:r w:rsidRPr="007E2A35">
          <w:rPr>
            <w:rFonts w:ascii="Times New Roman" w:hAnsi="Times New Roman" w:cs="Times New Roman"/>
            <w:bCs/>
            <w:color w:val="DCA10D"/>
          </w:rPr>
          <w:t>Abdi</w:t>
        </w:r>
      </w:hyperlink>
      <w:r w:rsidRPr="007E2A35">
        <w:rPr>
          <w:rFonts w:ascii="Times New Roman" w:hAnsi="Times New Roman" w:cs="Times New Roman"/>
        </w:rPr>
        <w:t xml:space="preserve">, </w:t>
      </w:r>
      <w:hyperlink r:id="rId7" w:history="1">
        <w:r w:rsidRPr="007E2A35">
          <w:rPr>
            <w:rFonts w:ascii="Times New Roman" w:hAnsi="Times New Roman" w:cs="Times New Roman"/>
            <w:bCs/>
            <w:color w:val="DCA10D"/>
          </w:rPr>
          <w:t>Anne </w:t>
        </w:r>
      </w:hyperlink>
      <w:r w:rsidRPr="007E2A35">
        <w:rPr>
          <w:rFonts w:ascii="Times New Roman" w:hAnsi="Times New Roman" w:cs="Times New Roman"/>
          <w:bCs/>
        </w:rPr>
        <w:t xml:space="preserve">, Carolyn,  </w:t>
      </w:r>
      <w:hyperlink r:id="rId8" w:history="1">
        <w:proofErr w:type="spellStart"/>
        <w:r w:rsidRPr="007E2A35">
          <w:rPr>
            <w:rFonts w:ascii="Times New Roman" w:hAnsi="Times New Roman" w:cs="Times New Roman"/>
            <w:bCs/>
            <w:color w:val="DCA10D"/>
          </w:rPr>
          <w:t>Tianrong</w:t>
        </w:r>
        <w:proofErr w:type="spellEnd"/>
      </w:hyperlink>
      <w:r w:rsidRPr="007E2A35">
        <w:rPr>
          <w:rFonts w:ascii="Times New Roman" w:hAnsi="Times New Roman" w:cs="Times New Roman"/>
          <w:bCs/>
        </w:rPr>
        <w:t xml:space="preserve">. </w:t>
      </w: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September 12 2019 12:30-1.45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 xml:space="preserve">We were setting everything up and start work on our own about page 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 xml:space="preserve">Who were here: </w:t>
      </w:r>
      <w:hyperlink r:id="rId9" w:history="1">
        <w:r w:rsidRPr="007E2A35">
          <w:rPr>
            <w:rFonts w:ascii="Times New Roman" w:hAnsi="Times New Roman" w:cs="Times New Roman"/>
            <w:bCs/>
            <w:color w:val="DCA10D"/>
          </w:rPr>
          <w:t>Ibrahim</w:t>
        </w:r>
      </w:hyperlink>
      <w:r w:rsidRPr="007E2A35">
        <w:rPr>
          <w:rFonts w:ascii="Times New Roman" w:hAnsi="Times New Roman" w:cs="Times New Roman"/>
          <w:bCs/>
        </w:rPr>
        <w:t xml:space="preserve">, </w:t>
      </w:r>
      <w:hyperlink r:id="rId10" w:history="1">
        <w:r w:rsidRPr="007E2A35">
          <w:rPr>
            <w:rFonts w:ascii="Times New Roman" w:hAnsi="Times New Roman" w:cs="Times New Roman"/>
            <w:bCs/>
            <w:color w:val="DCA10D"/>
          </w:rPr>
          <w:t>Abdi</w:t>
        </w:r>
      </w:hyperlink>
      <w:r w:rsidRPr="007E2A35">
        <w:rPr>
          <w:rFonts w:ascii="Times New Roman" w:hAnsi="Times New Roman" w:cs="Times New Roman"/>
        </w:rPr>
        <w:t xml:space="preserve">, </w:t>
      </w:r>
      <w:hyperlink r:id="rId11" w:history="1">
        <w:r w:rsidRPr="007E2A35">
          <w:rPr>
            <w:rFonts w:ascii="Times New Roman" w:hAnsi="Times New Roman" w:cs="Times New Roman"/>
            <w:bCs/>
            <w:color w:val="DCA10D"/>
          </w:rPr>
          <w:t>Anne </w:t>
        </w:r>
      </w:hyperlink>
      <w:r w:rsidRPr="007E2A35">
        <w:rPr>
          <w:rFonts w:ascii="Times New Roman" w:hAnsi="Times New Roman" w:cs="Times New Roman"/>
          <w:bCs/>
        </w:rPr>
        <w:t xml:space="preserve">, Carolyn,  </w:t>
      </w:r>
      <w:hyperlink r:id="rId12" w:history="1">
        <w:proofErr w:type="spellStart"/>
        <w:r w:rsidRPr="007E2A35">
          <w:rPr>
            <w:rFonts w:ascii="Times New Roman" w:hAnsi="Times New Roman" w:cs="Times New Roman"/>
            <w:bCs/>
            <w:color w:val="DCA10D"/>
          </w:rPr>
          <w:t>Tianrong</w:t>
        </w:r>
        <w:proofErr w:type="spellEnd"/>
      </w:hyperlink>
      <w:r w:rsidRPr="007E2A35">
        <w:rPr>
          <w:rFonts w:ascii="Times New Roman" w:hAnsi="Times New Roman" w:cs="Times New Roman"/>
          <w:bCs/>
        </w:rPr>
        <w:t>, John.</w:t>
      </w: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September 16 2019 1-2 Room40G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 xml:space="preserve">Setting up the server 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Combine everyone’s about me page.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7E2A35">
        <w:rPr>
          <w:rFonts w:ascii="Times New Roman" w:hAnsi="Times New Roman" w:cs="Times New Roman"/>
        </w:rPr>
        <w:t xml:space="preserve">Who were here: </w:t>
      </w:r>
      <w:hyperlink r:id="rId13" w:history="1">
        <w:r w:rsidRPr="007E2A35">
          <w:rPr>
            <w:rFonts w:ascii="Times New Roman" w:hAnsi="Times New Roman" w:cs="Times New Roman"/>
            <w:bCs/>
            <w:color w:val="DCA10D"/>
          </w:rPr>
          <w:t>Ibrahim</w:t>
        </w:r>
      </w:hyperlink>
      <w:r w:rsidRPr="007E2A35">
        <w:rPr>
          <w:rFonts w:ascii="Times New Roman" w:hAnsi="Times New Roman" w:cs="Times New Roman"/>
          <w:bCs/>
        </w:rPr>
        <w:t>,</w:t>
      </w:r>
      <w:r w:rsidRPr="007E2A35">
        <w:rPr>
          <w:rFonts w:ascii="Times New Roman" w:hAnsi="Times New Roman" w:cs="Times New Roman"/>
        </w:rPr>
        <w:t xml:space="preserve"> </w:t>
      </w:r>
      <w:hyperlink r:id="rId14" w:history="1">
        <w:r w:rsidRPr="007E2A35">
          <w:rPr>
            <w:rFonts w:ascii="Times New Roman" w:hAnsi="Times New Roman" w:cs="Times New Roman"/>
            <w:bCs/>
            <w:color w:val="DCA10D"/>
          </w:rPr>
          <w:t>Anne </w:t>
        </w:r>
      </w:hyperlink>
      <w:r w:rsidRPr="007E2A35">
        <w:rPr>
          <w:rFonts w:ascii="Times New Roman" w:hAnsi="Times New Roman" w:cs="Times New Roman"/>
          <w:bCs/>
        </w:rPr>
        <w:t>, Carolyn</w:t>
      </w: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7E2A35">
        <w:rPr>
          <w:rFonts w:ascii="Times New Roman" w:hAnsi="Times New Roman" w:cs="Times New Roman"/>
          <w:bCs/>
        </w:rPr>
        <w:t>September 19 2019 1 - 1:45 class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7E2A35">
        <w:rPr>
          <w:rFonts w:ascii="Times New Roman" w:hAnsi="Times New Roman" w:cs="Times New Roman"/>
          <w:bCs/>
        </w:rPr>
        <w:t>We will have next meeting on Monday !!!!!!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7E2A35">
        <w:rPr>
          <w:rFonts w:ascii="Times New Roman" w:hAnsi="Times New Roman" w:cs="Times New Roman"/>
          <w:bCs/>
        </w:rPr>
        <w:t>Read M1 carefully. We will start work on it on Monday and assign who is going to do what.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7E2A35">
        <w:rPr>
          <w:rFonts w:ascii="Times New Roman" w:hAnsi="Times New Roman" w:cs="Times New Roman"/>
          <w:bCs/>
        </w:rPr>
        <w:t xml:space="preserve">Shared team document on Google drive. 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7E2A35">
        <w:rPr>
          <w:rFonts w:ascii="Times New Roman" w:hAnsi="Times New Roman" w:cs="Times New Roman"/>
        </w:rPr>
        <w:t xml:space="preserve">Who were here: </w:t>
      </w:r>
      <w:hyperlink r:id="rId15" w:history="1">
        <w:r w:rsidRPr="007E2A35">
          <w:rPr>
            <w:rFonts w:ascii="Times New Roman" w:hAnsi="Times New Roman" w:cs="Times New Roman"/>
            <w:bCs/>
            <w:color w:val="DCA10D"/>
          </w:rPr>
          <w:t>Ibrahim</w:t>
        </w:r>
      </w:hyperlink>
      <w:r w:rsidRPr="007E2A35">
        <w:rPr>
          <w:rFonts w:ascii="Times New Roman" w:hAnsi="Times New Roman" w:cs="Times New Roman"/>
          <w:bCs/>
        </w:rPr>
        <w:t>,</w:t>
      </w:r>
      <w:r w:rsidRPr="007E2A35">
        <w:rPr>
          <w:rFonts w:ascii="Times New Roman" w:hAnsi="Times New Roman" w:cs="Times New Roman"/>
        </w:rPr>
        <w:t xml:space="preserve"> </w:t>
      </w:r>
      <w:hyperlink r:id="rId16" w:history="1">
        <w:r w:rsidRPr="007E2A35">
          <w:rPr>
            <w:rFonts w:ascii="Times New Roman" w:hAnsi="Times New Roman" w:cs="Times New Roman"/>
            <w:bCs/>
            <w:color w:val="DCA10D"/>
          </w:rPr>
          <w:t>Anne </w:t>
        </w:r>
      </w:hyperlink>
      <w:r w:rsidRPr="007E2A35">
        <w:rPr>
          <w:rFonts w:ascii="Times New Roman" w:hAnsi="Times New Roman" w:cs="Times New Roman"/>
          <w:bCs/>
        </w:rPr>
        <w:t xml:space="preserve">, Carolyn,  </w:t>
      </w:r>
      <w:hyperlink r:id="rId17" w:history="1">
        <w:proofErr w:type="spellStart"/>
        <w:r w:rsidRPr="007E2A35">
          <w:rPr>
            <w:rFonts w:ascii="Times New Roman" w:hAnsi="Times New Roman" w:cs="Times New Roman"/>
            <w:bCs/>
            <w:color w:val="DCA10D"/>
          </w:rPr>
          <w:t>Tianrong</w:t>
        </w:r>
        <w:proofErr w:type="spellEnd"/>
      </w:hyperlink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September 22 2019 1-2 Room40F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7E2A35">
        <w:rPr>
          <w:rFonts w:ascii="Times New Roman" w:hAnsi="Times New Roman" w:cs="Times New Roman"/>
        </w:rPr>
        <w:t>BackEnd</w:t>
      </w:r>
      <w:proofErr w:type="spellEnd"/>
      <w:r w:rsidRPr="007E2A35">
        <w:rPr>
          <w:rFonts w:ascii="Times New Roman" w:hAnsi="Times New Roman" w:cs="Times New Roman"/>
        </w:rPr>
        <w:t>: Start working on the items input. We will start with basic text input for now. (Abdi, John, Ibrahim)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7E2A35">
        <w:rPr>
          <w:rFonts w:ascii="Times New Roman" w:hAnsi="Times New Roman" w:cs="Times New Roman"/>
        </w:rPr>
        <w:t>FrontEnd</w:t>
      </w:r>
      <w:proofErr w:type="spellEnd"/>
      <w:r w:rsidRPr="007E2A35">
        <w:rPr>
          <w:rFonts w:ascii="Times New Roman" w:hAnsi="Times New Roman" w:cs="Times New Roman"/>
        </w:rPr>
        <w:t xml:space="preserve">: Start working on pages ( </w:t>
      </w:r>
      <w:proofErr w:type="spellStart"/>
      <w:r w:rsidRPr="007E2A35">
        <w:rPr>
          <w:rFonts w:ascii="Times New Roman" w:hAnsi="Times New Roman" w:cs="Times New Roman"/>
        </w:rPr>
        <w:t>Welcome,Login</w:t>
      </w:r>
      <w:proofErr w:type="spellEnd"/>
      <w:r w:rsidRPr="007E2A35">
        <w:rPr>
          <w:rFonts w:ascii="Times New Roman" w:hAnsi="Times New Roman" w:cs="Times New Roman"/>
        </w:rPr>
        <w:t xml:space="preserve">, Righter, Add page, Item page)  (Anne, </w:t>
      </w:r>
      <w:proofErr w:type="spellStart"/>
      <w:r w:rsidRPr="007E2A35">
        <w:rPr>
          <w:rFonts w:ascii="Times New Roman" w:hAnsi="Times New Roman" w:cs="Times New Roman"/>
        </w:rPr>
        <w:t>Tianrong</w:t>
      </w:r>
      <w:proofErr w:type="spellEnd"/>
      <w:r w:rsidRPr="007E2A35">
        <w:rPr>
          <w:rFonts w:ascii="Times New Roman" w:hAnsi="Times New Roman" w:cs="Times New Roman"/>
        </w:rPr>
        <w:t>, Surabhi)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Personas story: 3 different story for now. (Carolyn)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7E2A35">
        <w:rPr>
          <w:rFonts w:ascii="Times New Roman" w:hAnsi="Times New Roman" w:cs="Times New Roman"/>
        </w:rPr>
        <w:t xml:space="preserve">Who were here: </w:t>
      </w:r>
      <w:hyperlink r:id="rId18" w:history="1">
        <w:r w:rsidRPr="007E2A35">
          <w:rPr>
            <w:rFonts w:ascii="Times New Roman" w:hAnsi="Times New Roman" w:cs="Times New Roman"/>
            <w:bCs/>
            <w:color w:val="DCA10D"/>
          </w:rPr>
          <w:t>Ibrahim</w:t>
        </w:r>
      </w:hyperlink>
      <w:r w:rsidRPr="007E2A35">
        <w:rPr>
          <w:rFonts w:ascii="Times New Roman" w:hAnsi="Times New Roman" w:cs="Times New Roman"/>
          <w:bCs/>
        </w:rPr>
        <w:t>,</w:t>
      </w:r>
      <w:r w:rsidRPr="007E2A35">
        <w:rPr>
          <w:rFonts w:ascii="Times New Roman" w:hAnsi="Times New Roman" w:cs="Times New Roman"/>
        </w:rPr>
        <w:t xml:space="preserve"> </w:t>
      </w:r>
      <w:hyperlink r:id="rId19" w:history="1">
        <w:r w:rsidRPr="007E2A35">
          <w:rPr>
            <w:rFonts w:ascii="Times New Roman" w:hAnsi="Times New Roman" w:cs="Times New Roman"/>
            <w:bCs/>
            <w:color w:val="DCA10D"/>
          </w:rPr>
          <w:t>Anne </w:t>
        </w:r>
      </w:hyperlink>
      <w:r w:rsidRPr="007E2A35">
        <w:rPr>
          <w:rFonts w:ascii="Times New Roman" w:hAnsi="Times New Roman" w:cs="Times New Roman"/>
          <w:bCs/>
        </w:rPr>
        <w:t xml:space="preserve">, Carolyn, </w:t>
      </w:r>
      <w:hyperlink r:id="rId20" w:history="1">
        <w:proofErr w:type="spellStart"/>
        <w:r w:rsidRPr="007E2A35">
          <w:rPr>
            <w:rFonts w:ascii="Times New Roman" w:hAnsi="Times New Roman" w:cs="Times New Roman"/>
            <w:bCs/>
            <w:color w:val="DCA10D"/>
          </w:rPr>
          <w:t>Tianrong</w:t>
        </w:r>
        <w:proofErr w:type="spellEnd"/>
      </w:hyperlink>
      <w:r w:rsidRPr="007E2A35">
        <w:rPr>
          <w:rFonts w:ascii="Times New Roman" w:hAnsi="Times New Roman" w:cs="Times New Roman"/>
          <w:bCs/>
        </w:rPr>
        <w:t xml:space="preserve">, </w:t>
      </w:r>
      <w:hyperlink r:id="rId21" w:history="1">
        <w:r w:rsidRPr="007E2A35">
          <w:rPr>
            <w:rFonts w:ascii="Times New Roman" w:hAnsi="Times New Roman" w:cs="Times New Roman"/>
            <w:bCs/>
            <w:color w:val="DCA10D"/>
          </w:rPr>
          <w:t>Abdi</w:t>
        </w:r>
      </w:hyperlink>
      <w:r w:rsidRPr="007E2A35">
        <w:rPr>
          <w:rFonts w:ascii="Times New Roman" w:hAnsi="Times New Roman" w:cs="Times New Roman"/>
          <w:bCs/>
        </w:rPr>
        <w:t>, Surabhi</w:t>
      </w: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7E2A35">
        <w:rPr>
          <w:rFonts w:ascii="Times New Roman" w:hAnsi="Times New Roman" w:cs="Times New Roman"/>
          <w:bCs/>
        </w:rPr>
        <w:t>September 26 2019 12:30-1.45 class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 w:rsidRPr="007E2A35">
        <w:rPr>
          <w:rFonts w:ascii="Times New Roman" w:hAnsi="Times New Roman" w:cs="Times New Roman"/>
          <w:bCs/>
        </w:rPr>
        <w:t>BackEnd</w:t>
      </w:r>
      <w:proofErr w:type="spellEnd"/>
      <w:r w:rsidRPr="007E2A35">
        <w:rPr>
          <w:rFonts w:ascii="Times New Roman" w:hAnsi="Times New Roman" w:cs="Times New Roman"/>
          <w:bCs/>
        </w:rPr>
        <w:t>: Still working on text input and will work on the barcode later.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 w:rsidRPr="007E2A35">
        <w:rPr>
          <w:rFonts w:ascii="Times New Roman" w:hAnsi="Times New Roman" w:cs="Times New Roman"/>
          <w:bCs/>
        </w:rPr>
        <w:lastRenderedPageBreak/>
        <w:t>FrontEnd</w:t>
      </w:r>
      <w:proofErr w:type="spellEnd"/>
      <w:r w:rsidRPr="007E2A35">
        <w:rPr>
          <w:rFonts w:ascii="Times New Roman" w:hAnsi="Times New Roman" w:cs="Times New Roman"/>
          <w:bCs/>
        </w:rPr>
        <w:t>: Continue work on pages.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7E2A35">
        <w:rPr>
          <w:rFonts w:ascii="Times New Roman" w:hAnsi="Times New Roman" w:cs="Times New Roman"/>
          <w:bCs/>
        </w:rPr>
        <w:t>Carolyn will work on a draft of Functional/Nonfunctional Requirement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7E2A35">
        <w:rPr>
          <w:rFonts w:ascii="Times New Roman" w:hAnsi="Times New Roman" w:cs="Times New Roman"/>
        </w:rPr>
        <w:t xml:space="preserve">Who were here: </w:t>
      </w:r>
      <w:hyperlink r:id="rId22" w:history="1">
        <w:r w:rsidRPr="007E2A35">
          <w:rPr>
            <w:rFonts w:ascii="Times New Roman" w:hAnsi="Times New Roman" w:cs="Times New Roman"/>
            <w:bCs/>
            <w:color w:val="DCA10D"/>
          </w:rPr>
          <w:t>Ibrahim</w:t>
        </w:r>
      </w:hyperlink>
      <w:r w:rsidRPr="007E2A35">
        <w:rPr>
          <w:rFonts w:ascii="Times New Roman" w:hAnsi="Times New Roman" w:cs="Times New Roman"/>
          <w:bCs/>
        </w:rPr>
        <w:t>,</w:t>
      </w:r>
      <w:r w:rsidRPr="007E2A35">
        <w:rPr>
          <w:rFonts w:ascii="Times New Roman" w:hAnsi="Times New Roman" w:cs="Times New Roman"/>
        </w:rPr>
        <w:t xml:space="preserve"> </w:t>
      </w:r>
      <w:hyperlink r:id="rId23" w:history="1">
        <w:r w:rsidRPr="007E2A35">
          <w:rPr>
            <w:rFonts w:ascii="Times New Roman" w:hAnsi="Times New Roman" w:cs="Times New Roman"/>
            <w:bCs/>
            <w:color w:val="DCA10D"/>
          </w:rPr>
          <w:t>Anne </w:t>
        </w:r>
      </w:hyperlink>
      <w:r w:rsidRPr="007E2A35">
        <w:rPr>
          <w:rFonts w:ascii="Times New Roman" w:hAnsi="Times New Roman" w:cs="Times New Roman"/>
          <w:bCs/>
        </w:rPr>
        <w:t xml:space="preserve">, Carolyn, </w:t>
      </w:r>
      <w:hyperlink r:id="rId24" w:history="1">
        <w:proofErr w:type="spellStart"/>
        <w:r w:rsidRPr="007E2A35">
          <w:rPr>
            <w:rFonts w:ascii="Times New Roman" w:hAnsi="Times New Roman" w:cs="Times New Roman"/>
            <w:bCs/>
            <w:color w:val="DCA10D"/>
          </w:rPr>
          <w:t>Tianrong</w:t>
        </w:r>
        <w:proofErr w:type="spellEnd"/>
      </w:hyperlink>
      <w:r w:rsidRPr="007E2A35">
        <w:rPr>
          <w:rFonts w:ascii="Times New Roman" w:hAnsi="Times New Roman" w:cs="Times New Roman"/>
          <w:bCs/>
        </w:rPr>
        <w:t xml:space="preserve">, </w:t>
      </w:r>
      <w:hyperlink r:id="rId25" w:history="1">
        <w:r w:rsidRPr="007E2A35">
          <w:rPr>
            <w:rFonts w:ascii="Times New Roman" w:hAnsi="Times New Roman" w:cs="Times New Roman"/>
            <w:bCs/>
            <w:color w:val="DCA10D"/>
          </w:rPr>
          <w:t>Abdi</w:t>
        </w:r>
      </w:hyperlink>
      <w:r w:rsidRPr="007E2A35">
        <w:rPr>
          <w:rFonts w:ascii="Times New Roman" w:hAnsi="Times New Roman" w:cs="Times New Roman"/>
          <w:bCs/>
        </w:rPr>
        <w:t>, Surabhi</w:t>
      </w: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7E2A35">
        <w:rPr>
          <w:rFonts w:ascii="Times New Roman" w:hAnsi="Times New Roman" w:cs="Times New Roman"/>
          <w:bCs/>
        </w:rPr>
        <w:t>September 30 2019 12:45-1:30 Room40D: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 w:rsidRPr="007E2A35">
        <w:rPr>
          <w:rFonts w:ascii="Times New Roman" w:hAnsi="Times New Roman" w:cs="Times New Roman"/>
          <w:bCs/>
        </w:rPr>
        <w:t>BackEnd</w:t>
      </w:r>
      <w:proofErr w:type="spellEnd"/>
      <w:r w:rsidRPr="007E2A35">
        <w:rPr>
          <w:rFonts w:ascii="Times New Roman" w:hAnsi="Times New Roman" w:cs="Times New Roman"/>
          <w:bCs/>
        </w:rPr>
        <w:t>: Need to link the API into our website.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 w:rsidRPr="007E2A35">
        <w:rPr>
          <w:rFonts w:ascii="Times New Roman" w:hAnsi="Times New Roman" w:cs="Times New Roman"/>
          <w:bCs/>
        </w:rPr>
        <w:t>FrontEnd</w:t>
      </w:r>
      <w:proofErr w:type="spellEnd"/>
      <w:r w:rsidRPr="007E2A35">
        <w:rPr>
          <w:rFonts w:ascii="Times New Roman" w:hAnsi="Times New Roman" w:cs="Times New Roman"/>
          <w:bCs/>
        </w:rPr>
        <w:t>: Will make the Add page looks better.</w:t>
      </w:r>
    </w:p>
    <w:p w:rsidR="00EA00D6" w:rsidRPr="00EA00D6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7E2A35">
        <w:rPr>
          <w:rFonts w:ascii="Times New Roman" w:hAnsi="Times New Roman" w:cs="Times New Roman"/>
        </w:rPr>
        <w:t xml:space="preserve">Who were here: </w:t>
      </w:r>
      <w:hyperlink r:id="rId26" w:history="1">
        <w:r w:rsidRPr="007E2A35">
          <w:rPr>
            <w:rFonts w:ascii="Times New Roman" w:hAnsi="Times New Roman" w:cs="Times New Roman"/>
            <w:bCs/>
            <w:color w:val="DCA10D"/>
          </w:rPr>
          <w:t>Ibrahim</w:t>
        </w:r>
      </w:hyperlink>
      <w:r w:rsidRPr="007E2A35">
        <w:rPr>
          <w:rFonts w:ascii="Times New Roman" w:hAnsi="Times New Roman" w:cs="Times New Roman"/>
          <w:bCs/>
        </w:rPr>
        <w:t>,</w:t>
      </w:r>
      <w:r w:rsidRPr="007E2A35">
        <w:rPr>
          <w:rFonts w:ascii="Times New Roman" w:hAnsi="Times New Roman" w:cs="Times New Roman"/>
        </w:rPr>
        <w:t xml:space="preserve"> </w:t>
      </w:r>
      <w:hyperlink r:id="rId27" w:history="1">
        <w:r w:rsidRPr="007E2A35">
          <w:rPr>
            <w:rFonts w:ascii="Times New Roman" w:hAnsi="Times New Roman" w:cs="Times New Roman"/>
            <w:bCs/>
            <w:color w:val="DCA10D"/>
          </w:rPr>
          <w:t>Anne </w:t>
        </w:r>
      </w:hyperlink>
      <w:r w:rsidRPr="007E2A35">
        <w:rPr>
          <w:rFonts w:ascii="Times New Roman" w:hAnsi="Times New Roman" w:cs="Times New Roman"/>
          <w:bCs/>
        </w:rPr>
        <w:t xml:space="preserve">, Carolyn, </w:t>
      </w:r>
      <w:hyperlink r:id="rId28" w:history="1">
        <w:proofErr w:type="spellStart"/>
        <w:r w:rsidRPr="007E2A35">
          <w:rPr>
            <w:rFonts w:ascii="Times New Roman" w:hAnsi="Times New Roman" w:cs="Times New Roman"/>
            <w:bCs/>
            <w:color w:val="DCA10D"/>
          </w:rPr>
          <w:t>Tianrong</w:t>
        </w:r>
        <w:proofErr w:type="spellEnd"/>
      </w:hyperlink>
      <w:r w:rsidRPr="007E2A35">
        <w:rPr>
          <w:rFonts w:ascii="Times New Roman" w:hAnsi="Times New Roman" w:cs="Times New Roman"/>
          <w:bCs/>
        </w:rPr>
        <w:t xml:space="preserve">, </w:t>
      </w:r>
      <w:hyperlink r:id="rId29" w:history="1">
        <w:r w:rsidRPr="007E2A35">
          <w:rPr>
            <w:rFonts w:ascii="Times New Roman" w:hAnsi="Times New Roman" w:cs="Times New Roman"/>
            <w:bCs/>
            <w:color w:val="DCA10D"/>
          </w:rPr>
          <w:t>Abdi</w:t>
        </w:r>
      </w:hyperlink>
      <w:r w:rsidRPr="007E2A35">
        <w:rPr>
          <w:rFonts w:ascii="Times New Roman" w:hAnsi="Times New Roman" w:cs="Times New Roman"/>
          <w:bCs/>
        </w:rPr>
        <w:t>, John</w:t>
      </w:r>
    </w:p>
    <w:p w:rsidR="00EA00D6" w:rsidRDefault="00EA00D6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3 2019 12:30-1:45 Class</w:t>
      </w:r>
    </w:p>
    <w:p w:rsidR="00B37FE4" w:rsidRPr="00B37FE4" w:rsidRDefault="00774022" w:rsidP="00B37FE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Read</w:t>
      </w:r>
      <w:r>
        <w:rPr>
          <w:rFonts w:ascii="Times New Roman" w:hAnsi="Times New Roman" w:cs="Times New Roman"/>
        </w:rPr>
        <w:t xml:space="preserve"> though Milestone 2 before next meeting.</w:t>
      </w:r>
    </w:p>
    <w:p w:rsid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were here: Carolyn, Anne, Abdi, Ibrahim</w:t>
      </w:r>
    </w:p>
    <w:p w:rsidR="00EA00D6" w:rsidRDefault="00EA00D6" w:rsidP="00EA00D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A00D6" w:rsidRDefault="004C2BE1" w:rsidP="00EA00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="00EA00D6">
        <w:rPr>
          <w:rFonts w:ascii="Times New Roman" w:hAnsi="Times New Roman" w:cs="Times New Roman"/>
        </w:rPr>
        <w:t xml:space="preserve"> 10 2019 1</w:t>
      </w:r>
      <w:r>
        <w:rPr>
          <w:rFonts w:ascii="Times New Roman" w:hAnsi="Times New Roman" w:cs="Times New Roman"/>
        </w:rPr>
        <w:t>2:30-1:45 Class</w:t>
      </w:r>
    </w:p>
    <w:p w:rsidR="00774022" w:rsidRDefault="00774022" w:rsidP="0077402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Assigned who will write which part of the document.</w:t>
      </w:r>
    </w:p>
    <w:p w:rsidR="00774022" w:rsidRPr="00774022" w:rsidRDefault="00774022" w:rsidP="0077402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to fix the Database problem.   </w:t>
      </w:r>
    </w:p>
    <w:p w:rsidR="004C2BE1" w:rsidRDefault="008D27B4" w:rsidP="004C2BE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D27B4">
        <w:rPr>
          <w:rFonts w:ascii="Times New Roman" w:hAnsi="Times New Roman" w:cs="Times New Roman"/>
        </w:rPr>
        <w:t>Who were here: Carolyn, Anne, Abdi, Ibrahim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Tianrong</w:t>
      </w:r>
      <w:proofErr w:type="spellEnd"/>
    </w:p>
    <w:p w:rsidR="00414F95" w:rsidRPr="00414F95" w:rsidRDefault="00414F95" w:rsidP="00414F9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2019 12:30-1:45 Class</w:t>
      </w:r>
    </w:p>
    <w:p w:rsidR="008D27B4" w:rsidRPr="008D27B4" w:rsidRDefault="008D27B4" w:rsidP="008D27B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D27B4">
        <w:rPr>
          <w:rFonts w:ascii="Times New Roman" w:hAnsi="Times New Roman" w:cs="Times New Roman"/>
        </w:rPr>
        <w:t>Who were here: Carolyn, Anne, Abdi, Ibrahim</w:t>
      </w:r>
      <w:r>
        <w:rPr>
          <w:rFonts w:ascii="Times New Roman" w:hAnsi="Times New Roman" w:cs="Times New Roman"/>
        </w:rPr>
        <w:t xml:space="preserve">, Anne, </w:t>
      </w:r>
      <w:proofErr w:type="spellStart"/>
      <w:r>
        <w:rPr>
          <w:rFonts w:ascii="Times New Roman" w:hAnsi="Times New Roman" w:cs="Times New Roman"/>
        </w:rPr>
        <w:t>Tianrong</w:t>
      </w:r>
      <w:proofErr w:type="spellEnd"/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2019 12:30-1:45 Class</w:t>
      </w:r>
    </w:p>
    <w:p w:rsidR="00B37FE4" w:rsidRPr="00B37FE4" w:rsidRDefault="00B37FE4" w:rsidP="00B37FE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Assigned Frontend pages.  </w:t>
      </w:r>
    </w:p>
    <w:p w:rsidR="008D27B4" w:rsidRPr="008D27B4" w:rsidRDefault="008D27B4" w:rsidP="008D27B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were here: Carolyn, </w:t>
      </w:r>
      <w:proofErr w:type="spellStart"/>
      <w:r>
        <w:rPr>
          <w:rFonts w:ascii="Times New Roman" w:hAnsi="Times New Roman" w:cs="Times New Roman"/>
        </w:rPr>
        <w:t>Tianrong</w:t>
      </w:r>
      <w:proofErr w:type="spellEnd"/>
      <w:r>
        <w:rPr>
          <w:rFonts w:ascii="Times New Roman" w:hAnsi="Times New Roman" w:cs="Times New Roman"/>
        </w:rPr>
        <w:t>, Abdi, Ibrahim</w:t>
      </w:r>
      <w:r>
        <w:rPr>
          <w:rFonts w:ascii="Times New Roman" w:hAnsi="Times New Roman" w:cs="Times New Roman"/>
        </w:rPr>
        <w:t>, Anne, John</w:t>
      </w:r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2019 12:30-1: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Room 40K</w:t>
      </w:r>
    </w:p>
    <w:p w:rsidR="00B37FE4" w:rsidRPr="00B37FE4" w:rsidRDefault="00B37FE4" w:rsidP="00B37FE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 UI</w:t>
      </w:r>
    </w:p>
    <w:p w:rsidR="008D27B4" w:rsidRPr="008D27B4" w:rsidRDefault="008D27B4" w:rsidP="008D27B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were here: Anne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Ibrahim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Tianrong</w:t>
      </w:r>
      <w:proofErr w:type="spellEnd"/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4</w:t>
      </w:r>
      <w:r>
        <w:rPr>
          <w:rFonts w:ascii="Times New Roman" w:hAnsi="Times New Roman" w:cs="Times New Roman"/>
        </w:rPr>
        <w:t xml:space="preserve"> 2019 12:30-1:45 </w:t>
      </w:r>
      <w:r>
        <w:rPr>
          <w:rFonts w:ascii="Times New Roman" w:hAnsi="Times New Roman" w:cs="Times New Roman"/>
        </w:rPr>
        <w:t>Room40L</w:t>
      </w:r>
    </w:p>
    <w:p w:rsidR="004F42E5" w:rsidRDefault="004F42E5" w:rsidP="004F42E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ready to the Presentation.</w:t>
      </w:r>
    </w:p>
    <w:p w:rsidR="004F42E5" w:rsidRPr="004F42E5" w:rsidRDefault="004F42E5" w:rsidP="004F42E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Re-create Moc</w:t>
      </w:r>
      <w:r w:rsidR="00B37FE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ups</w:t>
      </w:r>
      <w:r w:rsidR="00B37FE4">
        <w:rPr>
          <w:rFonts w:ascii="Times New Roman" w:hAnsi="Times New Roman" w:cs="Times New Roman"/>
        </w:rPr>
        <w:t xml:space="preserve"> // Carolyn Anne</w:t>
      </w:r>
    </w:p>
    <w:p w:rsidR="008D27B4" w:rsidRPr="008D27B4" w:rsidRDefault="008D27B4" w:rsidP="008D27B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were here: Carolyn, Anne, Abdi, Ibrahim</w:t>
      </w:r>
      <w:r>
        <w:rPr>
          <w:rFonts w:ascii="Times New Roman" w:hAnsi="Times New Roman" w:cs="Times New Roman"/>
        </w:rPr>
        <w:t xml:space="preserve">, Surabhi, </w:t>
      </w:r>
      <w:proofErr w:type="spellStart"/>
      <w:r>
        <w:rPr>
          <w:rFonts w:ascii="Times New Roman" w:hAnsi="Times New Roman" w:cs="Times New Roman"/>
        </w:rPr>
        <w:t>Tianrong</w:t>
      </w:r>
      <w:proofErr w:type="spellEnd"/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</w:rPr>
        <w:t xml:space="preserve">2019 12:30-1:45 </w:t>
      </w:r>
      <w:r>
        <w:rPr>
          <w:rFonts w:ascii="Times New Roman" w:hAnsi="Times New Roman" w:cs="Times New Roman"/>
        </w:rPr>
        <w:t>Class</w:t>
      </w:r>
    </w:p>
    <w:p w:rsidR="004F42E5" w:rsidRDefault="00774022" w:rsidP="00B37FE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PULL REQUEST !!!!</w:t>
      </w:r>
    </w:p>
    <w:p w:rsidR="00774022" w:rsidRPr="00B37FE4" w:rsidRDefault="00774022" w:rsidP="00B37FE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OWN BRANCH. </w:t>
      </w:r>
    </w:p>
    <w:p w:rsidR="008D27B4" w:rsidRPr="008D27B4" w:rsidRDefault="008D27B4" w:rsidP="008D27B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were here: Carolyn, Anne, Abdi, Ibrahim</w:t>
      </w:r>
      <w:r>
        <w:rPr>
          <w:rFonts w:ascii="Times New Roman" w:hAnsi="Times New Roman" w:cs="Times New Roman"/>
        </w:rPr>
        <w:t xml:space="preserve">, John, </w:t>
      </w:r>
      <w:proofErr w:type="spellStart"/>
      <w:r>
        <w:rPr>
          <w:rFonts w:ascii="Times New Roman" w:hAnsi="Times New Roman" w:cs="Times New Roman"/>
        </w:rPr>
        <w:t>Tianrong</w:t>
      </w:r>
      <w:proofErr w:type="spellEnd"/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2019 12:30-1:45 Class</w:t>
      </w:r>
    </w:p>
    <w:p w:rsidR="008D27B4" w:rsidRPr="008D27B4" w:rsidRDefault="008D27B4" w:rsidP="008D27B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were here: Carolyn, Ibrahim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Tianrong</w:t>
      </w:r>
      <w:proofErr w:type="spellEnd"/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 xml:space="preserve"> 2019 </w:t>
      </w:r>
      <w:r>
        <w:rPr>
          <w:rFonts w:ascii="Times New Roman" w:hAnsi="Times New Roman" w:cs="Times New Roman"/>
        </w:rPr>
        <w:t>11:30-12:30</w:t>
      </w:r>
      <w:r>
        <w:rPr>
          <w:rFonts w:ascii="Times New Roman" w:hAnsi="Times New Roman" w:cs="Times New Roman"/>
        </w:rPr>
        <w:t xml:space="preserve"> Room40</w:t>
      </w:r>
      <w:r>
        <w:rPr>
          <w:rFonts w:ascii="Times New Roman" w:hAnsi="Times New Roman" w:cs="Times New Roman"/>
        </w:rPr>
        <w:t>G</w:t>
      </w:r>
    </w:p>
    <w:p w:rsidR="00774022" w:rsidRPr="00774022" w:rsidRDefault="00774022" w:rsidP="0077402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files and code</w:t>
      </w:r>
    </w:p>
    <w:p w:rsidR="008D27B4" w:rsidRPr="008D27B4" w:rsidRDefault="008D27B4" w:rsidP="008D27B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were here: Carolyn, Abdi, Ibrahim</w:t>
      </w:r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2019 12:30-1:45 Class</w:t>
      </w:r>
    </w:p>
    <w:p w:rsidR="004C2BE1" w:rsidRDefault="004C2BE1" w:rsidP="004C2BE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Pizza!!!!</w:t>
      </w:r>
    </w:p>
    <w:p w:rsidR="00887EA3" w:rsidRDefault="00887EA3" w:rsidP="004C2BE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QA test plan //John</w:t>
      </w:r>
    </w:p>
    <w:p w:rsidR="00887EA3" w:rsidRDefault="00887EA3" w:rsidP="004C2BE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 //</w:t>
      </w:r>
      <w:proofErr w:type="spellStart"/>
      <w:r>
        <w:rPr>
          <w:rFonts w:ascii="Times New Roman" w:hAnsi="Times New Roman" w:cs="Times New Roman"/>
        </w:rPr>
        <w:t>Tianrong</w:t>
      </w:r>
      <w:proofErr w:type="spellEnd"/>
    </w:p>
    <w:p w:rsidR="00887EA3" w:rsidRDefault="00887EA3" w:rsidP="004C2BE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Test //Carolyn</w:t>
      </w:r>
    </w:p>
    <w:p w:rsidR="00887EA3" w:rsidRDefault="00887EA3" w:rsidP="004C2BE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// Ibrahim</w:t>
      </w:r>
    </w:p>
    <w:p w:rsidR="00887EA3" w:rsidRDefault="00887EA3" w:rsidP="004C2BE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function problems // Abdi</w:t>
      </w:r>
    </w:p>
    <w:p w:rsidR="008D27B4" w:rsidRPr="004C2BE1" w:rsidRDefault="008D27B4" w:rsidP="004C2BE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were here: Carolyn, Anne, Abdi, Ibrahim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Tianrong</w:t>
      </w:r>
      <w:proofErr w:type="spellEnd"/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 2019 12:30-1:30 Room40C</w:t>
      </w:r>
    </w:p>
    <w:p w:rsidR="00887EA3" w:rsidRDefault="00887EA3" w:rsidP="00887EA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Finishing up the documents. </w:t>
      </w:r>
    </w:p>
    <w:p w:rsidR="00887EA3" w:rsidRDefault="00887EA3" w:rsidP="00887EA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Changing UI // Carolyn Anne </w:t>
      </w:r>
    </w:p>
    <w:p w:rsidR="00887EA3" w:rsidRPr="004C2BE1" w:rsidRDefault="00887EA3" w:rsidP="00887EA3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were here: Carolyn, Anne, Abdi, Ibrahim, </w:t>
      </w:r>
      <w:proofErr w:type="spellStart"/>
      <w:r>
        <w:rPr>
          <w:rFonts w:ascii="Times New Roman" w:hAnsi="Times New Roman" w:cs="Times New Roman"/>
        </w:rPr>
        <w:t>Tianrong</w:t>
      </w:r>
      <w:proofErr w:type="spellEnd"/>
      <w:r>
        <w:rPr>
          <w:rFonts w:ascii="Times New Roman" w:hAnsi="Times New Roman" w:cs="Times New Roman"/>
        </w:rPr>
        <w:t>, John</w:t>
      </w:r>
    </w:p>
    <w:p w:rsidR="00887EA3" w:rsidRPr="00887EA3" w:rsidRDefault="00887EA3" w:rsidP="00887EA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C2BE1" w:rsidRDefault="004C2BE1" w:rsidP="004C2BE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</w:t>
      </w:r>
      <w:r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 xml:space="preserve">2019 12:30-1:30 </w:t>
      </w:r>
      <w:r>
        <w:rPr>
          <w:rFonts w:ascii="Times New Roman" w:hAnsi="Times New Roman" w:cs="Times New Roman"/>
        </w:rPr>
        <w:t>Class</w:t>
      </w:r>
    </w:p>
    <w:p w:rsidR="009B5C3D" w:rsidRPr="007E2A35" w:rsidRDefault="009B5C3D" w:rsidP="009B5C3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 xml:space="preserve">Who were </w:t>
      </w:r>
      <w:proofErr w:type="spellStart"/>
      <w:r w:rsidRPr="007E2A35">
        <w:rPr>
          <w:rFonts w:ascii="Times New Roman" w:hAnsi="Times New Roman" w:cs="Times New Roman"/>
        </w:rPr>
        <w:t>here:Carolyn</w:t>
      </w:r>
      <w:proofErr w:type="spellEnd"/>
      <w:r w:rsidRPr="007E2A35">
        <w:rPr>
          <w:rFonts w:ascii="Times New Roman" w:hAnsi="Times New Roman" w:cs="Times New Roman"/>
        </w:rPr>
        <w:t xml:space="preserve"> </w:t>
      </w:r>
      <w:proofErr w:type="spellStart"/>
      <w:r w:rsidRPr="007E2A35">
        <w:rPr>
          <w:rFonts w:ascii="Times New Roman" w:hAnsi="Times New Roman" w:cs="Times New Roman"/>
        </w:rPr>
        <w:t>Tianrong</w:t>
      </w:r>
      <w:proofErr w:type="spellEnd"/>
      <w:r w:rsidRPr="007E2A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Anne Ibrahim </w:t>
      </w:r>
    </w:p>
    <w:p w:rsidR="007E2A35" w:rsidRPr="009B5C3D" w:rsidRDefault="007E2A35" w:rsidP="009B5C3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5C3D" w:rsidRPr="007E2A35" w:rsidRDefault="009B5C3D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December 12 2019 12:20-1:30 Class</w:t>
      </w:r>
    </w:p>
    <w:p w:rsidR="009B5C3D" w:rsidRDefault="009B5C3D" w:rsidP="009B5C3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Redo unit testing // </w:t>
      </w:r>
      <w:proofErr w:type="spellStart"/>
      <w:r>
        <w:rPr>
          <w:rFonts w:ascii="Times New Roman" w:hAnsi="Times New Roman" w:cs="Times New Roman"/>
        </w:rPr>
        <w:t>Tianrong</w:t>
      </w:r>
      <w:proofErr w:type="spellEnd"/>
    </w:p>
    <w:p w:rsidR="009B5C3D" w:rsidRDefault="009B5C3D" w:rsidP="009B5C3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Health page // Surabhi</w:t>
      </w:r>
    </w:p>
    <w:p w:rsidR="009B5C3D" w:rsidRPr="009B5C3D" w:rsidRDefault="009B5C3D" w:rsidP="009B5C3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require text to all pages //Carolyn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 xml:space="preserve">Who were </w:t>
      </w:r>
      <w:proofErr w:type="spellStart"/>
      <w:r w:rsidRPr="007E2A35">
        <w:rPr>
          <w:rFonts w:ascii="Times New Roman" w:hAnsi="Times New Roman" w:cs="Times New Roman"/>
        </w:rPr>
        <w:t>here:Carolyn</w:t>
      </w:r>
      <w:proofErr w:type="spellEnd"/>
      <w:r w:rsidRPr="007E2A35">
        <w:rPr>
          <w:rFonts w:ascii="Times New Roman" w:hAnsi="Times New Roman" w:cs="Times New Roman"/>
        </w:rPr>
        <w:t xml:space="preserve"> </w:t>
      </w:r>
      <w:proofErr w:type="spellStart"/>
      <w:r w:rsidRPr="007E2A35">
        <w:rPr>
          <w:rFonts w:ascii="Times New Roman" w:hAnsi="Times New Roman" w:cs="Times New Roman"/>
        </w:rPr>
        <w:t>Tianrong</w:t>
      </w:r>
      <w:proofErr w:type="spellEnd"/>
      <w:r w:rsidRPr="007E2A35">
        <w:rPr>
          <w:rFonts w:ascii="Times New Roman" w:hAnsi="Times New Roman" w:cs="Times New Roman"/>
        </w:rPr>
        <w:t>, Surabhi</w:t>
      </w: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E2A35" w:rsidRPr="007E2A35" w:rsidRDefault="007E2A35" w:rsidP="007E2A3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December 16 2019 12:00-1:00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 xml:space="preserve">Who were here: Carolyn, </w:t>
      </w:r>
      <w:proofErr w:type="spellStart"/>
      <w:r w:rsidRPr="007E2A35">
        <w:rPr>
          <w:rFonts w:ascii="Times New Roman" w:hAnsi="Times New Roman" w:cs="Times New Roman"/>
        </w:rPr>
        <w:t>Tianrong</w:t>
      </w:r>
      <w:proofErr w:type="spellEnd"/>
      <w:r w:rsidRPr="007E2A35">
        <w:rPr>
          <w:rFonts w:ascii="Times New Roman" w:hAnsi="Times New Roman" w:cs="Times New Roman"/>
        </w:rPr>
        <w:t>, Surabhi, Ibrahim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Clean up meeting notes //Carolyn</w:t>
      </w:r>
    </w:p>
    <w:p w:rsidR="007E2A35" w:rsidRPr="007E2A35" w:rsidRDefault="007E2A35" w:rsidP="007E2A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E2A35">
        <w:rPr>
          <w:rFonts w:ascii="Times New Roman" w:hAnsi="Times New Roman" w:cs="Times New Roman"/>
        </w:rPr>
        <w:t>Continue fixing the health page // Surabhi and Abdi</w:t>
      </w:r>
    </w:p>
    <w:p w:rsidR="00C9141D" w:rsidRPr="007E2A35" w:rsidRDefault="00414F95">
      <w:pPr>
        <w:rPr>
          <w:rFonts w:ascii="Times New Roman" w:hAnsi="Times New Roman" w:cs="Times New Roman"/>
        </w:rPr>
      </w:pPr>
    </w:p>
    <w:sectPr w:rsidR="00C9141D" w:rsidRPr="007E2A35" w:rsidSect="001455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FDB6C2C"/>
    <w:multiLevelType w:val="hybridMultilevel"/>
    <w:tmpl w:val="5CD6D432"/>
    <w:lvl w:ilvl="0" w:tplc="6D8C254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35"/>
    <w:rsid w:val="001C31AD"/>
    <w:rsid w:val="00414F95"/>
    <w:rsid w:val="004C2BE1"/>
    <w:rsid w:val="004F42E5"/>
    <w:rsid w:val="00774022"/>
    <w:rsid w:val="007E2A35"/>
    <w:rsid w:val="00887EA3"/>
    <w:rsid w:val="008D27B4"/>
    <w:rsid w:val="009B5C3D"/>
    <w:rsid w:val="00B37FE4"/>
    <w:rsid w:val="00EA00D6"/>
    <w:rsid w:val="00F1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52CFF"/>
  <w15:chartTrackingRefBased/>
  <w15:docId w15:val="{0CAEF5DE-1829-7343-A3E0-49A9D0CF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F9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lack.com/team/UN4B9JM9V" TargetMode="External"/><Relationship Id="rId13" Type="http://schemas.openxmlformats.org/officeDocument/2006/relationships/hyperlink" Target="https://app.slack.com/team/UKK18803H" TargetMode="External"/><Relationship Id="rId18" Type="http://schemas.openxmlformats.org/officeDocument/2006/relationships/hyperlink" Target="https://app.slack.com/team/UKK18803H" TargetMode="External"/><Relationship Id="rId26" Type="http://schemas.openxmlformats.org/officeDocument/2006/relationships/hyperlink" Target="https://app.slack.com/team/UKK18803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slack.com/team/U5RT9H0E7" TargetMode="External"/><Relationship Id="rId7" Type="http://schemas.openxmlformats.org/officeDocument/2006/relationships/hyperlink" Target="https://app.slack.com/team/U9SN1J087" TargetMode="External"/><Relationship Id="rId12" Type="http://schemas.openxmlformats.org/officeDocument/2006/relationships/hyperlink" Target="https://app.slack.com/team/UN4B9JM9V" TargetMode="External"/><Relationship Id="rId17" Type="http://schemas.openxmlformats.org/officeDocument/2006/relationships/hyperlink" Target="https://app.slack.com/team/UN4B9JM9V" TargetMode="External"/><Relationship Id="rId25" Type="http://schemas.openxmlformats.org/officeDocument/2006/relationships/hyperlink" Target="https://app.slack.com/team/U5RT9H0E7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slack.com/team/U9SN1J087" TargetMode="External"/><Relationship Id="rId20" Type="http://schemas.openxmlformats.org/officeDocument/2006/relationships/hyperlink" Target="https://app.slack.com/team/UN4B9JM9V" TargetMode="External"/><Relationship Id="rId29" Type="http://schemas.openxmlformats.org/officeDocument/2006/relationships/hyperlink" Target="https://app.slack.com/team/U5RT9H0E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slack.com/team/U5RT9H0E7" TargetMode="External"/><Relationship Id="rId11" Type="http://schemas.openxmlformats.org/officeDocument/2006/relationships/hyperlink" Target="https://app.slack.com/team/U9SN1J087" TargetMode="External"/><Relationship Id="rId24" Type="http://schemas.openxmlformats.org/officeDocument/2006/relationships/hyperlink" Target="https://app.slack.com/team/UN4B9JM9V" TargetMode="External"/><Relationship Id="rId5" Type="http://schemas.openxmlformats.org/officeDocument/2006/relationships/hyperlink" Target="https://app.slack.com/team/UKK18803H" TargetMode="External"/><Relationship Id="rId15" Type="http://schemas.openxmlformats.org/officeDocument/2006/relationships/hyperlink" Target="https://app.slack.com/team/UKK18803H" TargetMode="External"/><Relationship Id="rId23" Type="http://schemas.openxmlformats.org/officeDocument/2006/relationships/hyperlink" Target="https://app.slack.com/team/U9SN1J087" TargetMode="External"/><Relationship Id="rId28" Type="http://schemas.openxmlformats.org/officeDocument/2006/relationships/hyperlink" Target="https://app.slack.com/team/UN4B9JM9V" TargetMode="External"/><Relationship Id="rId10" Type="http://schemas.openxmlformats.org/officeDocument/2006/relationships/hyperlink" Target="https://app.slack.com/team/U5RT9H0E7" TargetMode="External"/><Relationship Id="rId19" Type="http://schemas.openxmlformats.org/officeDocument/2006/relationships/hyperlink" Target="https://app.slack.com/team/U9SN1J08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slack.com/team/UKK18803H" TargetMode="External"/><Relationship Id="rId14" Type="http://schemas.openxmlformats.org/officeDocument/2006/relationships/hyperlink" Target="https://app.slack.com/team/U9SN1J087" TargetMode="External"/><Relationship Id="rId22" Type="http://schemas.openxmlformats.org/officeDocument/2006/relationships/hyperlink" Target="https://app.slack.com/team/UKK18803H" TargetMode="External"/><Relationship Id="rId27" Type="http://schemas.openxmlformats.org/officeDocument/2006/relationships/hyperlink" Target="https://app.slack.com/team/U9SN1J08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Chen</dc:creator>
  <cp:keywords/>
  <dc:description/>
  <cp:lastModifiedBy>Siyu Chen</cp:lastModifiedBy>
  <cp:revision>1</cp:revision>
  <cp:lastPrinted>2019-12-19T08:10:00Z</cp:lastPrinted>
  <dcterms:created xsi:type="dcterms:W3CDTF">2019-12-19T05:24:00Z</dcterms:created>
  <dcterms:modified xsi:type="dcterms:W3CDTF">2019-12-19T08:10:00Z</dcterms:modified>
</cp:coreProperties>
</file>